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B8D295D" w:rsidR="00BC3D7E" w:rsidRPr="008E5F99" w:rsidRDefault="005D6E9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0C6BAA22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864AD5" w:rsidRPr="00864AD5">
        <w:rPr>
          <w:sz w:val="28"/>
          <w:szCs w:val="28"/>
        </w:rPr>
        <w:t>Нелинейные ИНС в задачах прогнозирования.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089CD533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работы:</w:t>
      </w:r>
      <w:r w:rsidR="00864AD5">
        <w:rPr>
          <w:sz w:val="28"/>
          <w:szCs w:val="28"/>
        </w:rPr>
        <w:t xml:space="preserve"> </w:t>
      </w:r>
      <w:r w:rsidR="005D6E92">
        <w:rPr>
          <w:sz w:val="28"/>
        </w:rPr>
        <w:t>и</w:t>
      </w:r>
      <w:r w:rsidR="005D6E92" w:rsidRPr="005D6E92">
        <w:rPr>
          <w:sz w:val="28"/>
        </w:rPr>
        <w:t>зучить обучение и функционирование нелинейной ИНС при решении задач распознавания образов.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1B04B5B9" w14:textId="6F7D5AAB" w:rsidR="00864AD5" w:rsidRDefault="00B47D5B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370C4822" w14:textId="6AA1B973" w:rsidR="005D6E92" w:rsidRPr="005D6E92" w:rsidRDefault="005D6E92" w:rsidP="00864AD5">
      <w:pPr>
        <w:widowControl/>
        <w:autoSpaceDE/>
        <w:autoSpaceDN/>
        <w:adjustRightInd/>
        <w:spacing w:before="240"/>
        <w:rPr>
          <w:b/>
          <w:sz w:val="32"/>
          <w:szCs w:val="28"/>
        </w:rPr>
      </w:pPr>
      <w:r w:rsidRPr="005D6E92">
        <w:rPr>
          <w:sz w:val="28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15131E17" w14:textId="703919A3" w:rsidR="0027413A" w:rsidRDefault="0027413A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27413A">
        <w:rPr>
          <w:b/>
          <w:sz w:val="28"/>
          <w:szCs w:val="28"/>
        </w:rPr>
        <w:t>Код</w:t>
      </w:r>
      <w:r w:rsidRPr="005D6E92">
        <w:rPr>
          <w:b/>
          <w:sz w:val="28"/>
          <w:szCs w:val="28"/>
        </w:rPr>
        <w:t xml:space="preserve"> </w:t>
      </w:r>
      <w:r w:rsidRPr="0027413A">
        <w:rPr>
          <w:b/>
          <w:sz w:val="28"/>
          <w:szCs w:val="28"/>
        </w:rPr>
        <w:t>программы</w:t>
      </w:r>
      <w:r w:rsidRPr="005D6E92">
        <w:rPr>
          <w:b/>
          <w:sz w:val="28"/>
          <w:szCs w:val="28"/>
        </w:rPr>
        <w:t>:</w:t>
      </w:r>
    </w:p>
    <w:p w14:paraId="59996F62" w14:textId="77777777" w:rsidR="007A5D3C" w:rsidRDefault="007A5D3C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</w:p>
    <w:p w14:paraId="55D890D5" w14:textId="77777777" w:rsidR="007A5D3C" w:rsidRPr="007A5D3C" w:rsidRDefault="007A5D3C" w:rsidP="007A5D3C">
      <w:pPr>
        <w:pStyle w:val="HTML"/>
        <w:shd w:val="clear" w:color="auto" w:fill="2B2B2B"/>
        <w:rPr>
          <w:color w:val="A9B7C6"/>
          <w:lang w:val="en-US"/>
        </w:rPr>
      </w:pPr>
      <w:r w:rsidRPr="007A5D3C">
        <w:rPr>
          <w:color w:val="CC7832"/>
          <w:lang w:val="en-US"/>
        </w:rPr>
        <w:t xml:space="preserve">import </w:t>
      </w:r>
      <w:r w:rsidRPr="007A5D3C">
        <w:rPr>
          <w:color w:val="A9B7C6"/>
          <w:lang w:val="en-US"/>
        </w:rPr>
        <w:t>random</w:t>
      </w:r>
      <w:r w:rsidRPr="007A5D3C">
        <w:rPr>
          <w:color w:val="A9B7C6"/>
          <w:lang w:val="en-US"/>
        </w:rPr>
        <w:br/>
      </w:r>
      <w:r w:rsidRPr="007A5D3C">
        <w:rPr>
          <w:color w:val="CC7832"/>
          <w:lang w:val="en-US"/>
        </w:rPr>
        <w:t xml:space="preserve">import </w:t>
      </w:r>
      <w:r w:rsidRPr="007A5D3C">
        <w:rPr>
          <w:color w:val="A9B7C6"/>
          <w:lang w:val="en-US"/>
        </w:rPr>
        <w:t>math</w:t>
      </w:r>
      <w:r w:rsidRPr="007A5D3C">
        <w:rPr>
          <w:color w:val="A9B7C6"/>
          <w:lang w:val="en-US"/>
        </w:rPr>
        <w:br/>
      </w:r>
      <w:r w:rsidRPr="007A5D3C">
        <w:rPr>
          <w:color w:val="CC7832"/>
          <w:lang w:val="en-US"/>
        </w:rPr>
        <w:t xml:space="preserve">from </w:t>
      </w:r>
      <w:proofErr w:type="spellStart"/>
      <w:r w:rsidRPr="007A5D3C">
        <w:rPr>
          <w:color w:val="A9B7C6"/>
          <w:lang w:val="en-US"/>
        </w:rPr>
        <w:t>prettytable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import </w:t>
      </w:r>
      <w:proofErr w:type="spellStart"/>
      <w:r w:rsidRPr="007A5D3C">
        <w:rPr>
          <w:color w:val="A9B7C6"/>
          <w:lang w:val="en-US"/>
        </w:rPr>
        <w:t>PrettyTable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CC7832"/>
          <w:lang w:val="en-US"/>
        </w:rPr>
        <w:t xml:space="preserve">import </w:t>
      </w:r>
      <w:proofErr w:type="spellStart"/>
      <w:r w:rsidRPr="007A5D3C">
        <w:rPr>
          <w:color w:val="A9B7C6"/>
          <w:lang w:val="en-US"/>
        </w:rPr>
        <w:t>matplotlib.pyplot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as </w:t>
      </w:r>
      <w:proofErr w:type="spellStart"/>
      <w:r w:rsidRPr="007A5D3C">
        <w:rPr>
          <w:color w:val="A9B7C6"/>
          <w:lang w:val="en-US"/>
        </w:rPr>
        <w:t>plt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A9B7C6"/>
          <w:lang w:val="en-US"/>
        </w:rPr>
        <w:t>mistake_min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>1e-7</w:t>
      </w:r>
      <w:r w:rsidRPr="007A5D3C">
        <w:rPr>
          <w:color w:val="6897BB"/>
          <w:lang w:val="en-US"/>
        </w:rPr>
        <w:br/>
      </w:r>
      <w:r w:rsidRPr="007A5D3C">
        <w:rPr>
          <w:color w:val="A9B7C6"/>
          <w:lang w:val="en-US"/>
        </w:rPr>
        <w:t>a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b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c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 xml:space="preserve">d = </w:t>
      </w:r>
      <w:r w:rsidRPr="007A5D3C">
        <w:rPr>
          <w:color w:val="6897BB"/>
          <w:lang w:val="en-US"/>
        </w:rPr>
        <w:t>0.3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0.5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0.05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0.5</w:t>
      </w:r>
      <w:r w:rsidRPr="007A5D3C">
        <w:rPr>
          <w:color w:val="6897BB"/>
          <w:lang w:val="en-US"/>
        </w:rPr>
        <w:br/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 xml:space="preserve">8  </w:t>
      </w:r>
      <w:r w:rsidRPr="007A5D3C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7A5D3C">
        <w:rPr>
          <w:color w:val="808080"/>
          <w:lang w:val="en-US"/>
        </w:rPr>
        <w:t xml:space="preserve"> </w:t>
      </w:r>
      <w:r>
        <w:rPr>
          <w:color w:val="808080"/>
        </w:rPr>
        <w:t>входов</w:t>
      </w:r>
      <w:r w:rsidRPr="007A5D3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инс</w:t>
      </w:r>
      <w:proofErr w:type="spellEnd"/>
      <w:r w:rsidRPr="007A5D3C">
        <w:rPr>
          <w:color w:val="808080"/>
          <w:lang w:val="en-US"/>
        </w:rPr>
        <w:br/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 xml:space="preserve">3  </w:t>
      </w:r>
      <w:r w:rsidRPr="007A5D3C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7A5D3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нэ</w:t>
      </w:r>
      <w:proofErr w:type="spellEnd"/>
      <w:r w:rsidRPr="007A5D3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A5D3C">
        <w:rPr>
          <w:color w:val="808080"/>
          <w:lang w:val="en-US"/>
        </w:rPr>
        <w:t xml:space="preserve"> </w:t>
      </w:r>
      <w:r>
        <w:rPr>
          <w:color w:val="808080"/>
        </w:rPr>
        <w:t>скрытом</w:t>
      </w:r>
      <w:r w:rsidRPr="007A5D3C">
        <w:rPr>
          <w:color w:val="808080"/>
          <w:lang w:val="en-US"/>
        </w:rPr>
        <w:t xml:space="preserve"> </w:t>
      </w:r>
      <w:r>
        <w:rPr>
          <w:color w:val="808080"/>
        </w:rPr>
        <w:t>слое</w:t>
      </w:r>
      <w:r w:rsidRPr="007A5D3C">
        <w:rPr>
          <w:color w:val="808080"/>
          <w:lang w:val="en-US"/>
        </w:rPr>
        <w:br/>
      </w:r>
      <w:proofErr w:type="spellStart"/>
      <w:r w:rsidRPr="007A5D3C">
        <w:rPr>
          <w:color w:val="A9B7C6"/>
          <w:lang w:val="en-US"/>
        </w:rPr>
        <w:t>w_ij</w:t>
      </w:r>
      <w:proofErr w:type="spellEnd"/>
      <w:r w:rsidRPr="007A5D3C">
        <w:rPr>
          <w:color w:val="A9B7C6"/>
          <w:lang w:val="en-US"/>
        </w:rPr>
        <w:t xml:space="preserve"> = [[</w:t>
      </w:r>
      <w:proofErr w:type="spellStart"/>
      <w:r w:rsidRPr="007A5D3C">
        <w:rPr>
          <w:color w:val="A9B7C6"/>
          <w:lang w:val="en-US"/>
        </w:rPr>
        <w:t>random.uniform</w:t>
      </w:r>
      <w:proofErr w:type="spellEnd"/>
      <w:r w:rsidRPr="007A5D3C">
        <w:rPr>
          <w:color w:val="A9B7C6"/>
          <w:lang w:val="en-US"/>
        </w:rPr>
        <w:t>(-</w:t>
      </w:r>
      <w:r w:rsidRPr="007A5D3C">
        <w:rPr>
          <w:color w:val="6897BB"/>
          <w:lang w:val="en-US"/>
        </w:rPr>
        <w:t>0.1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0.1</w:t>
      </w:r>
      <w:r w:rsidRPr="007A5D3C">
        <w:rPr>
          <w:color w:val="A9B7C6"/>
          <w:lang w:val="en-US"/>
        </w:rPr>
        <w:t xml:space="preserve">)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 xml:space="preserve">)] </w:t>
      </w:r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 xml:space="preserve">j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 xml:space="preserve"> - 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)]</w:t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 xml:space="preserve"> = [</w:t>
      </w:r>
      <w:proofErr w:type="spellStart"/>
      <w:r w:rsidRPr="007A5D3C">
        <w:rPr>
          <w:color w:val="A9B7C6"/>
          <w:lang w:val="en-US"/>
        </w:rPr>
        <w:t>random.uniform</w:t>
      </w:r>
      <w:proofErr w:type="spellEnd"/>
      <w:r w:rsidRPr="007A5D3C">
        <w:rPr>
          <w:color w:val="A9B7C6"/>
          <w:lang w:val="en-US"/>
        </w:rPr>
        <w:t>(-</w:t>
      </w:r>
      <w:r w:rsidRPr="007A5D3C">
        <w:rPr>
          <w:color w:val="6897BB"/>
          <w:lang w:val="en-US"/>
        </w:rPr>
        <w:t>0.1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0.1</w:t>
      </w:r>
      <w:r w:rsidRPr="007A5D3C">
        <w:rPr>
          <w:color w:val="A9B7C6"/>
          <w:lang w:val="en-US"/>
        </w:rPr>
        <w:t xml:space="preserve">) </w:t>
      </w:r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 xml:space="preserve">_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)]</w:t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A9B7C6"/>
          <w:lang w:val="en-US"/>
        </w:rPr>
        <w:t>thresholdValue_j</w:t>
      </w:r>
      <w:proofErr w:type="spellEnd"/>
      <w:r w:rsidRPr="007A5D3C">
        <w:rPr>
          <w:color w:val="A9B7C6"/>
          <w:lang w:val="en-US"/>
        </w:rPr>
        <w:t xml:space="preserve"> = [</w:t>
      </w:r>
      <w:proofErr w:type="spellStart"/>
      <w:r w:rsidRPr="007A5D3C">
        <w:rPr>
          <w:color w:val="A9B7C6"/>
          <w:lang w:val="en-US"/>
        </w:rPr>
        <w:t>random.uniform</w:t>
      </w:r>
      <w:proofErr w:type="spellEnd"/>
      <w:r w:rsidRPr="007A5D3C">
        <w:rPr>
          <w:color w:val="A9B7C6"/>
          <w:lang w:val="en-US"/>
        </w:rPr>
        <w:t>(-</w:t>
      </w:r>
      <w:r w:rsidRPr="007A5D3C">
        <w:rPr>
          <w:color w:val="6897BB"/>
          <w:lang w:val="en-US"/>
        </w:rPr>
        <w:t>0.5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0.5</w:t>
      </w:r>
      <w:r w:rsidRPr="007A5D3C">
        <w:rPr>
          <w:color w:val="A9B7C6"/>
          <w:lang w:val="en-US"/>
        </w:rPr>
        <w:t xml:space="preserve">) </w:t>
      </w:r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 xml:space="preserve">_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)]</w:t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A9B7C6"/>
          <w:lang w:val="en-US"/>
        </w:rPr>
        <w:t>thresholdValue_k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random.uniform</w:t>
      </w:r>
      <w:proofErr w:type="spellEnd"/>
      <w:r w:rsidRPr="007A5D3C">
        <w:rPr>
          <w:color w:val="A9B7C6"/>
          <w:lang w:val="en-US"/>
        </w:rPr>
        <w:t>(-</w:t>
      </w:r>
      <w:r w:rsidRPr="007A5D3C">
        <w:rPr>
          <w:color w:val="6897BB"/>
          <w:lang w:val="en-US"/>
        </w:rPr>
        <w:t>0.5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0.5</w:t>
      </w:r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>1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1</w:t>
      </w:r>
      <w:r w:rsidRPr="007A5D3C">
        <w:rPr>
          <w:color w:val="6897BB"/>
          <w:lang w:val="en-US"/>
        </w:rPr>
        <w:br/>
      </w:r>
      <w:r w:rsidRPr="007A5D3C">
        <w:rPr>
          <w:color w:val="808080"/>
          <w:lang w:val="en-US"/>
        </w:rPr>
        <w:t>#</w:t>
      </w:r>
      <w:proofErr w:type="spellStart"/>
      <w:r w:rsidRPr="007A5D3C">
        <w:rPr>
          <w:color w:val="808080"/>
          <w:lang w:val="en-US"/>
        </w:rPr>
        <w:t>thresholdValue_j</w:t>
      </w:r>
      <w:proofErr w:type="spellEnd"/>
      <w:r w:rsidRPr="007A5D3C">
        <w:rPr>
          <w:color w:val="808080"/>
          <w:lang w:val="en-US"/>
        </w:rPr>
        <w:t xml:space="preserve"> = [0] * </w:t>
      </w:r>
      <w:proofErr w:type="spellStart"/>
      <w:r w:rsidRPr="007A5D3C">
        <w:rPr>
          <w:color w:val="808080"/>
          <w:lang w:val="en-US"/>
        </w:rPr>
        <w:t>numin_nel_hidlayer</w:t>
      </w:r>
      <w:proofErr w:type="spellEnd"/>
      <w:r w:rsidRPr="007A5D3C">
        <w:rPr>
          <w:color w:val="808080"/>
          <w:lang w:val="en-US"/>
        </w:rPr>
        <w:br/>
        <w:t>#</w:t>
      </w:r>
      <w:proofErr w:type="spellStart"/>
      <w:r w:rsidRPr="007A5D3C">
        <w:rPr>
          <w:color w:val="808080"/>
          <w:lang w:val="en-US"/>
        </w:rPr>
        <w:t>thresholdValue_k</w:t>
      </w:r>
      <w:proofErr w:type="spellEnd"/>
      <w:r w:rsidRPr="007A5D3C">
        <w:rPr>
          <w:color w:val="808080"/>
          <w:lang w:val="en-US"/>
        </w:rPr>
        <w:t xml:space="preserve"> = 0</w:t>
      </w:r>
      <w:r w:rsidRPr="007A5D3C">
        <w:rPr>
          <w:color w:val="808080"/>
          <w:lang w:val="en-US"/>
        </w:rPr>
        <w:br/>
      </w:r>
      <w:r w:rsidRPr="007A5D3C">
        <w:rPr>
          <w:color w:val="808080"/>
          <w:lang w:val="en-US"/>
        </w:rPr>
        <w:br/>
      </w:r>
      <w:r w:rsidRPr="007A5D3C">
        <w:rPr>
          <w:color w:val="808080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inputElements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y = []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new_y</w:t>
      </w:r>
      <w:proofErr w:type="spellEnd"/>
      <w:r w:rsidRPr="007A5D3C">
        <w:rPr>
          <w:color w:val="A9B7C6"/>
          <w:lang w:val="en-US"/>
        </w:rPr>
        <w:t xml:space="preserve"> = []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r w:rsidRPr="007A5D3C">
        <w:rPr>
          <w:color w:val="CC7832"/>
          <w:lang w:val="en-US"/>
        </w:rPr>
        <w:t xml:space="preserve">if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== </w:t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 xml:space="preserve"> - 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: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y.append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new_y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y.append</w:t>
      </w:r>
      <w:proofErr w:type="spellEnd"/>
      <w:r w:rsidRPr="007A5D3C">
        <w:rPr>
          <w:color w:val="A9B7C6"/>
          <w:lang w:val="en-US"/>
        </w:rPr>
        <w:t xml:space="preserve">(a * </w:t>
      </w:r>
      <w:proofErr w:type="spellStart"/>
      <w:r w:rsidRPr="007A5D3C">
        <w:rPr>
          <w:color w:val="A9B7C6"/>
          <w:lang w:val="en-US"/>
        </w:rPr>
        <w:t>math.cos</w:t>
      </w:r>
      <w:proofErr w:type="spellEnd"/>
      <w:r w:rsidRPr="007A5D3C">
        <w:rPr>
          <w:color w:val="A9B7C6"/>
          <w:lang w:val="en-US"/>
        </w:rPr>
        <w:t xml:space="preserve">(b * 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 xml:space="preserve"> * </w:t>
      </w:r>
      <w:r w:rsidRPr="007A5D3C">
        <w:rPr>
          <w:color w:val="6897BB"/>
          <w:lang w:val="en-US"/>
        </w:rPr>
        <w:t>0.3</w:t>
      </w:r>
      <w:r w:rsidRPr="007A5D3C">
        <w:rPr>
          <w:color w:val="A9B7C6"/>
          <w:lang w:val="en-US"/>
        </w:rPr>
        <w:t xml:space="preserve">) + c * </w:t>
      </w:r>
      <w:proofErr w:type="spellStart"/>
      <w:r w:rsidRPr="007A5D3C">
        <w:rPr>
          <w:color w:val="A9B7C6"/>
          <w:lang w:val="en-US"/>
        </w:rPr>
        <w:t>math.sin</w:t>
      </w:r>
      <w:proofErr w:type="spellEnd"/>
      <w:r w:rsidRPr="007A5D3C">
        <w:rPr>
          <w:color w:val="A9B7C6"/>
          <w:lang w:val="en-US"/>
        </w:rPr>
        <w:t xml:space="preserve">(d * 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 xml:space="preserve"> * </w:t>
      </w:r>
      <w:r w:rsidRPr="007A5D3C">
        <w:rPr>
          <w:color w:val="6897BB"/>
          <w:lang w:val="en-US"/>
        </w:rPr>
        <w:t>0.3</w:t>
      </w:r>
      <w:r w:rsidRPr="007A5D3C">
        <w:rPr>
          <w:color w:val="A9B7C6"/>
          <w:lang w:val="en-US"/>
        </w:rPr>
        <w:t>))</w:t>
      </w:r>
      <w:r w:rsidRPr="007A5D3C">
        <w:rPr>
          <w:color w:val="A9B7C6"/>
          <w:lang w:val="en-US"/>
        </w:rPr>
        <w:br/>
        <w:t xml:space="preserve">      </w:t>
      </w:r>
      <w:r w:rsidRPr="007A5D3C">
        <w:rPr>
          <w:color w:val="CC7832"/>
          <w:lang w:val="en-US"/>
        </w:rPr>
        <w:t>else</w:t>
      </w:r>
      <w:r w:rsidRPr="007A5D3C">
        <w:rPr>
          <w:color w:val="A9B7C6"/>
          <w:lang w:val="en-US"/>
        </w:rPr>
        <w:t>: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new_y.append</w:t>
      </w:r>
      <w:proofErr w:type="spellEnd"/>
      <w:r w:rsidRPr="007A5D3C">
        <w:rPr>
          <w:color w:val="A9B7C6"/>
          <w:lang w:val="en-US"/>
        </w:rPr>
        <w:t xml:space="preserve">(a * </w:t>
      </w:r>
      <w:proofErr w:type="spellStart"/>
      <w:r w:rsidRPr="007A5D3C">
        <w:rPr>
          <w:color w:val="A9B7C6"/>
          <w:lang w:val="en-US"/>
        </w:rPr>
        <w:t>math.cos</w:t>
      </w:r>
      <w:proofErr w:type="spellEnd"/>
      <w:r w:rsidRPr="007A5D3C">
        <w:rPr>
          <w:color w:val="A9B7C6"/>
          <w:lang w:val="en-US"/>
        </w:rPr>
        <w:t xml:space="preserve">(b * 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 xml:space="preserve"> * </w:t>
      </w:r>
      <w:r w:rsidRPr="007A5D3C">
        <w:rPr>
          <w:color w:val="6897BB"/>
          <w:lang w:val="en-US"/>
        </w:rPr>
        <w:t>0.3</w:t>
      </w:r>
      <w:r w:rsidRPr="007A5D3C">
        <w:rPr>
          <w:color w:val="A9B7C6"/>
          <w:lang w:val="en-US"/>
        </w:rPr>
        <w:t xml:space="preserve">) + c * </w:t>
      </w:r>
      <w:proofErr w:type="spellStart"/>
      <w:r w:rsidRPr="007A5D3C">
        <w:rPr>
          <w:color w:val="A9B7C6"/>
          <w:lang w:val="en-US"/>
        </w:rPr>
        <w:t>math.sin</w:t>
      </w:r>
      <w:proofErr w:type="spellEnd"/>
      <w:r w:rsidRPr="007A5D3C">
        <w:rPr>
          <w:color w:val="A9B7C6"/>
          <w:lang w:val="en-US"/>
        </w:rPr>
        <w:t xml:space="preserve">(d * 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 xml:space="preserve"> * </w:t>
      </w:r>
      <w:r w:rsidRPr="007A5D3C">
        <w:rPr>
          <w:color w:val="6897BB"/>
          <w:lang w:val="en-US"/>
        </w:rPr>
        <w:t>0.3</w:t>
      </w:r>
      <w:r w:rsidRPr="007A5D3C">
        <w:rPr>
          <w:color w:val="A9B7C6"/>
          <w:lang w:val="en-US"/>
        </w:rPr>
        <w:t>))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ind</w:t>
      </w:r>
      <w:proofErr w:type="spellEnd"/>
      <w:r w:rsidRPr="007A5D3C">
        <w:rPr>
          <w:color w:val="A9B7C6"/>
          <w:lang w:val="en-US"/>
        </w:rPr>
        <w:t xml:space="preserve"> += </w:t>
      </w:r>
      <w:r w:rsidRPr="007A5D3C">
        <w:rPr>
          <w:color w:val="6897BB"/>
          <w:lang w:val="en-US"/>
        </w:rPr>
        <w:t>1</w:t>
      </w:r>
      <w:r w:rsidRPr="007A5D3C">
        <w:rPr>
          <w:color w:val="6897BB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return </w:t>
      </w:r>
      <w:r w:rsidRPr="007A5D3C">
        <w:rPr>
          <w:color w:val="A9B7C6"/>
          <w:lang w:val="en-US"/>
        </w:rPr>
        <w:t>(y)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hiddenLayer_Sj</w:t>
      </w:r>
      <w:proofErr w:type="spellEnd"/>
      <w:r w:rsidRPr="007A5D3C">
        <w:rPr>
          <w:color w:val="A9B7C6"/>
          <w:lang w:val="en-US"/>
        </w:rPr>
        <w:t>(j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y):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>0</w:t>
      </w:r>
      <w:r w:rsidRPr="007A5D3C">
        <w:rPr>
          <w:color w:val="6897BB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 xml:space="preserve"> - 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t xml:space="preserve"> += y[</w:t>
      </w:r>
      <w:r w:rsidRPr="007A5D3C">
        <w:rPr>
          <w:color w:val="6897BB"/>
          <w:lang w:val="en-US"/>
        </w:rPr>
        <w:t>0</w:t>
      </w:r>
      <w:r w:rsidRPr="007A5D3C">
        <w:rPr>
          <w:color w:val="A9B7C6"/>
          <w:lang w:val="en-US"/>
        </w:rPr>
        <w:t>][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 * </w:t>
      </w:r>
      <w:proofErr w:type="spellStart"/>
      <w:r w:rsidRPr="007A5D3C">
        <w:rPr>
          <w:color w:val="A9B7C6"/>
          <w:lang w:val="en-US"/>
        </w:rPr>
        <w:t>w_ij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][j]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t xml:space="preserve"> -= </w:t>
      </w:r>
      <w:proofErr w:type="spellStart"/>
      <w:r w:rsidRPr="007A5D3C">
        <w:rPr>
          <w:color w:val="A9B7C6"/>
          <w:lang w:val="en-US"/>
        </w:rPr>
        <w:t>thresholdValue_j</w:t>
      </w:r>
      <w:proofErr w:type="spellEnd"/>
      <w:r w:rsidRPr="007A5D3C">
        <w:rPr>
          <w:color w:val="A9B7C6"/>
          <w:lang w:val="en-US"/>
        </w:rPr>
        <w:t>[j]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return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sigmoidActivationFunction</w:t>
      </w:r>
      <w:proofErr w:type="spellEnd"/>
      <w:r w:rsidRPr="007A5D3C">
        <w:rPr>
          <w:color w:val="A9B7C6"/>
          <w:lang w:val="en-US"/>
        </w:rPr>
        <w:t>(j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y):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hiddenLayer_Sj</w:t>
      </w:r>
      <w:proofErr w:type="spellEnd"/>
      <w:r w:rsidRPr="007A5D3C">
        <w:rPr>
          <w:color w:val="A9B7C6"/>
          <w:lang w:val="en-US"/>
        </w:rPr>
        <w:t>(j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y)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return </w:t>
      </w:r>
      <w:r w:rsidRPr="007A5D3C">
        <w:rPr>
          <w:color w:val="A9B7C6"/>
          <w:lang w:val="en-US"/>
        </w:rPr>
        <w:t>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>/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+ </w:t>
      </w:r>
      <w:proofErr w:type="spellStart"/>
      <w:r w:rsidRPr="007A5D3C">
        <w:rPr>
          <w:color w:val="A9B7C6"/>
          <w:lang w:val="en-US"/>
        </w:rPr>
        <w:t>math.exp</w:t>
      </w:r>
      <w:proofErr w:type="spellEnd"/>
      <w:r w:rsidRPr="007A5D3C">
        <w:rPr>
          <w:color w:val="A9B7C6"/>
          <w:lang w:val="en-US"/>
        </w:rPr>
        <w:t>(-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* </w:t>
      </w:r>
      <w:proofErr w:type="spellStart"/>
      <w:r w:rsidRPr="007A5D3C">
        <w:rPr>
          <w:color w:val="A9B7C6"/>
          <w:lang w:val="en-US"/>
        </w:rPr>
        <w:t>S_j</w:t>
      </w:r>
      <w:proofErr w:type="spellEnd"/>
      <w:r w:rsidRPr="007A5D3C">
        <w:rPr>
          <w:color w:val="A9B7C6"/>
          <w:lang w:val="en-US"/>
        </w:rPr>
        <w:t>)))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outputLayer_Sk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S_k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>0</w:t>
      </w:r>
      <w:r w:rsidRPr="007A5D3C">
        <w:rPr>
          <w:color w:val="6897BB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S_k</w:t>
      </w:r>
      <w:proofErr w:type="spellEnd"/>
      <w:r w:rsidRPr="007A5D3C">
        <w:rPr>
          <w:color w:val="A9B7C6"/>
          <w:lang w:val="en-US"/>
        </w:rPr>
        <w:t xml:space="preserve"> +=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 * </w:t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S_k</w:t>
      </w:r>
      <w:proofErr w:type="spellEnd"/>
      <w:r w:rsidRPr="007A5D3C">
        <w:rPr>
          <w:color w:val="A9B7C6"/>
          <w:lang w:val="en-US"/>
        </w:rPr>
        <w:t xml:space="preserve"> -= </w:t>
      </w:r>
      <w:proofErr w:type="spellStart"/>
      <w:r w:rsidRPr="007A5D3C">
        <w:rPr>
          <w:color w:val="A9B7C6"/>
          <w:lang w:val="en-US"/>
        </w:rPr>
        <w:t>thresholdValue_k</w:t>
      </w:r>
      <w:proofErr w:type="spellEnd"/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return </w:t>
      </w:r>
      <w:proofErr w:type="spellStart"/>
      <w:r w:rsidRPr="007A5D3C">
        <w:rPr>
          <w:color w:val="A9B7C6"/>
          <w:lang w:val="en-US"/>
        </w:rPr>
        <w:t>S_k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change_w_jk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 = </w:t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 -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t xml:space="preserve"> * mistake *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change_w_ij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numin_nn</w:t>
      </w:r>
      <w:proofErr w:type="spellEnd"/>
      <w:r w:rsidRPr="007A5D3C">
        <w:rPr>
          <w:color w:val="A9B7C6"/>
          <w:lang w:val="en-US"/>
        </w:rPr>
        <w:t xml:space="preserve"> - 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 xml:space="preserve">j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w_ij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][j] = </w:t>
      </w:r>
      <w:proofErr w:type="spellStart"/>
      <w:r w:rsidRPr="007A5D3C">
        <w:rPr>
          <w:color w:val="A9B7C6"/>
          <w:lang w:val="en-US"/>
        </w:rPr>
        <w:t>w_ij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][j] -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 xml:space="preserve"> * mistake * </w:t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>[j] * y[</w:t>
      </w:r>
      <w:r w:rsidRPr="007A5D3C">
        <w:rPr>
          <w:color w:val="6897BB"/>
          <w:lang w:val="en-US"/>
        </w:rPr>
        <w:t>0</w:t>
      </w:r>
      <w:r w:rsidRPr="007A5D3C">
        <w:rPr>
          <w:color w:val="A9B7C6"/>
          <w:lang w:val="en-US"/>
        </w:rPr>
        <w:t>][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 * 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[j] *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-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[j]))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change_thresholdValue_j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thresholdValue_j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] +=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 xml:space="preserve"> * mistake *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 *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-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proofErr w:type="spellStart"/>
      <w:r w:rsidRPr="007A5D3C">
        <w:rPr>
          <w:color w:val="FFC66D"/>
          <w:lang w:val="en-US"/>
        </w:rPr>
        <w:t>new_step_sigmoidActivationFunction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mistake):</w:t>
      </w:r>
      <w:r w:rsidRPr="007A5D3C">
        <w:rPr>
          <w:color w:val="A9B7C6"/>
          <w:lang w:val="en-US"/>
        </w:rPr>
        <w:br/>
        <w:t xml:space="preserve">   numerator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divider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 xml:space="preserve">divider_2 = </w:t>
      </w:r>
      <w:r w:rsidRPr="007A5D3C">
        <w:rPr>
          <w:color w:val="6897BB"/>
          <w:lang w:val="en-US"/>
        </w:rPr>
        <w:t>0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</w:t>
      </w:r>
      <w:r w:rsidRPr="007A5D3C">
        <w:rPr>
          <w:color w:val="6897BB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mistake_j</w:t>
      </w:r>
      <w:proofErr w:type="spellEnd"/>
      <w:r w:rsidRPr="007A5D3C">
        <w:rPr>
          <w:color w:val="A9B7C6"/>
          <w:lang w:val="en-US"/>
        </w:rPr>
        <w:t xml:space="preserve"> = []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mistake_j.append</w:t>
      </w:r>
      <w:proofErr w:type="spellEnd"/>
      <w:r w:rsidRPr="007A5D3C">
        <w:rPr>
          <w:color w:val="A9B7C6"/>
          <w:lang w:val="en-US"/>
        </w:rPr>
        <w:t xml:space="preserve">( mistake *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A9B7C6"/>
          <w:lang w:val="en-US"/>
        </w:rPr>
        <w:t xml:space="preserve"> *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-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A9B7C6"/>
          <w:lang w:val="en-US"/>
        </w:rPr>
        <w:t xml:space="preserve">) * </w:t>
      </w:r>
      <w:proofErr w:type="spellStart"/>
      <w:r w:rsidRPr="007A5D3C">
        <w:rPr>
          <w:color w:val="A9B7C6"/>
          <w:lang w:val="en-US"/>
        </w:rPr>
        <w:t>w_jk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])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numerator += (</w:t>
      </w:r>
      <w:proofErr w:type="spellStart"/>
      <w:r w:rsidRPr="007A5D3C">
        <w:rPr>
          <w:color w:val="A9B7C6"/>
          <w:lang w:val="en-US"/>
        </w:rPr>
        <w:t>mistake_j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]**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 xml:space="preserve">) *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]*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-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])</w:t>
      </w:r>
      <w:r w:rsidRPr="007A5D3C">
        <w:rPr>
          <w:color w:val="A9B7C6"/>
          <w:lang w:val="en-US"/>
        </w:rPr>
        <w:br/>
        <w:t xml:space="preserve">      divider += (</w:t>
      </w:r>
      <w:proofErr w:type="spellStart"/>
      <w:r w:rsidRPr="007A5D3C">
        <w:rPr>
          <w:color w:val="A9B7C6"/>
          <w:lang w:val="en-US"/>
        </w:rPr>
        <w:t>mistake_j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]**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 * 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]**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)* ((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-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])**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 xml:space="preserve"> = (</w:t>
      </w:r>
      <w:r w:rsidRPr="007A5D3C">
        <w:rPr>
          <w:color w:val="6897BB"/>
          <w:lang w:val="en-US"/>
        </w:rPr>
        <w:t xml:space="preserve">4 </w:t>
      </w:r>
      <w:r w:rsidRPr="007A5D3C">
        <w:rPr>
          <w:color w:val="A9B7C6"/>
          <w:lang w:val="en-US"/>
        </w:rPr>
        <w:t>* numerator) / ((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 xml:space="preserve">+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A9B7C6"/>
          <w:lang w:val="en-US"/>
        </w:rPr>
        <w:t>**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 * divider)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return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proofErr w:type="spellStart"/>
      <w:r w:rsidRPr="007A5D3C">
        <w:rPr>
          <w:color w:val="CC7832"/>
          <w:lang w:val="en-US"/>
        </w:rPr>
        <w:t>def</w:t>
      </w:r>
      <w:proofErr w:type="spellEnd"/>
      <w:r w:rsidRPr="007A5D3C">
        <w:rPr>
          <w:color w:val="CC7832"/>
          <w:lang w:val="en-US"/>
        </w:rPr>
        <w:t xml:space="preserve"> </w:t>
      </w:r>
      <w:r w:rsidRPr="007A5D3C">
        <w:rPr>
          <w:color w:val="FFC66D"/>
          <w:lang w:val="en-US"/>
        </w:rPr>
        <w:t>main</w:t>
      </w:r>
      <w:r w:rsidRPr="007A5D3C">
        <w:rPr>
          <w:color w:val="A9B7C6"/>
          <w:lang w:val="en-US"/>
        </w:rPr>
        <w:t>():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global </w:t>
      </w:r>
      <w:proofErr w:type="spellStart"/>
      <w:r w:rsidRPr="007A5D3C">
        <w:rPr>
          <w:color w:val="A9B7C6"/>
          <w:lang w:val="en-US"/>
        </w:rPr>
        <w:t>thresholdValue_k</w:t>
      </w:r>
      <w:proofErr w:type="spellEnd"/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global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global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808080"/>
          <w:lang w:val="en-US"/>
        </w:rPr>
        <w:t>#print("</w:t>
      </w:r>
      <w:proofErr w:type="spellStart"/>
      <w:r w:rsidRPr="007A5D3C">
        <w:rPr>
          <w:color w:val="808080"/>
          <w:lang w:val="en-US"/>
        </w:rPr>
        <w:t>w_jk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w_jk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#print("</w:t>
      </w:r>
      <w:proofErr w:type="spellStart"/>
      <w:r w:rsidRPr="007A5D3C">
        <w:rPr>
          <w:color w:val="808080"/>
          <w:lang w:val="en-US"/>
        </w:rPr>
        <w:t>w_ij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w_ij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#print("</w:t>
      </w:r>
      <w:proofErr w:type="spellStart"/>
      <w:r w:rsidRPr="007A5D3C">
        <w:rPr>
          <w:color w:val="808080"/>
          <w:lang w:val="en-US"/>
        </w:rPr>
        <w:t>thresholdValue_j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thresholdValue_j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#print("</w:t>
      </w:r>
      <w:proofErr w:type="spellStart"/>
      <w:r w:rsidRPr="007A5D3C">
        <w:rPr>
          <w:color w:val="808080"/>
          <w:lang w:val="en-US"/>
        </w:rPr>
        <w:t>thresholdValue_k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thresholdValue_k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</w:t>
      </w:r>
      <w:r w:rsidRPr="007A5D3C">
        <w:rPr>
          <w:color w:val="A9B7C6"/>
          <w:lang w:val="en-US"/>
        </w:rPr>
        <w:t xml:space="preserve">count = </w:t>
      </w:r>
      <w:r w:rsidRPr="007A5D3C">
        <w:rPr>
          <w:color w:val="6897BB"/>
          <w:lang w:val="en-US"/>
        </w:rPr>
        <w:t>0</w:t>
      </w:r>
      <w:r w:rsidRPr="007A5D3C">
        <w:rPr>
          <w:color w:val="6897BB"/>
          <w:lang w:val="en-US"/>
        </w:rPr>
        <w:br/>
      </w:r>
      <w:r w:rsidRPr="007A5D3C">
        <w:rPr>
          <w:color w:val="6897BB"/>
          <w:lang w:val="en-US"/>
        </w:rPr>
        <w:br/>
        <w:t xml:space="preserve">   </w:t>
      </w:r>
      <w:r w:rsidRPr="007A5D3C">
        <w:rPr>
          <w:color w:val="CC7832"/>
          <w:lang w:val="en-US"/>
        </w:rPr>
        <w:t>while True</w:t>
      </w:r>
      <w:r w:rsidRPr="007A5D3C">
        <w:rPr>
          <w:color w:val="A9B7C6"/>
          <w:lang w:val="en-US"/>
        </w:rPr>
        <w:t>: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>k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r w:rsidRPr="007A5D3C">
        <w:rPr>
          <w:color w:val="6897BB"/>
          <w:lang w:val="en-US"/>
        </w:rPr>
        <w:t>30</w:t>
      </w:r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 = []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[]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 xml:space="preserve">error = </w:t>
      </w:r>
      <w:r w:rsidRPr="007A5D3C">
        <w:rPr>
          <w:color w:val="6897BB"/>
          <w:lang w:val="en-US"/>
        </w:rPr>
        <w:t>0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897BB"/>
          <w:lang w:val="en-US"/>
        </w:rPr>
        <w:t>0</w:t>
      </w:r>
      <w:r w:rsidRPr="007A5D3C">
        <w:rPr>
          <w:color w:val="6897BB"/>
          <w:lang w:val="en-US"/>
        </w:rPr>
        <w:br/>
        <w:t xml:space="preserve">         </w:t>
      </w:r>
      <w:r w:rsidRPr="007A5D3C">
        <w:rPr>
          <w:color w:val="A9B7C6"/>
          <w:lang w:val="en-US"/>
        </w:rPr>
        <w:t xml:space="preserve">y = </w:t>
      </w:r>
      <w:proofErr w:type="spellStart"/>
      <w:r w:rsidRPr="007A5D3C">
        <w:rPr>
          <w:color w:val="A9B7C6"/>
          <w:lang w:val="en-US"/>
        </w:rPr>
        <w:t>inputElements</w:t>
      </w:r>
      <w:proofErr w:type="spellEnd"/>
      <w:r w:rsidRPr="007A5D3C">
        <w:rPr>
          <w:color w:val="A9B7C6"/>
          <w:lang w:val="en-US"/>
        </w:rPr>
        <w:t>(k)</w:t>
      </w:r>
      <w:r w:rsidRPr="007A5D3C">
        <w:rPr>
          <w:color w:val="A9B7C6"/>
          <w:lang w:val="en-US"/>
        </w:rPr>
        <w:br/>
        <w:t xml:space="preserve">      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      </w:t>
      </w:r>
      <w:proofErr w:type="spellStart"/>
      <w:r w:rsidRPr="007A5D3C">
        <w:rPr>
          <w:color w:val="A9B7C6"/>
          <w:lang w:val="en-US"/>
        </w:rPr>
        <w:t>y_j.append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sigmoidActivationFunction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y))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outputLayer_Sk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mistake =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A9B7C6"/>
          <w:lang w:val="en-US"/>
        </w:rPr>
        <w:t xml:space="preserve"> - y[-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]</w:t>
      </w:r>
      <w:r w:rsidRPr="007A5D3C">
        <w:rPr>
          <w:color w:val="A9B7C6"/>
          <w:lang w:val="en-US"/>
        </w:rPr>
        <w:br/>
        <w:t xml:space="preserve">         error += </w:t>
      </w:r>
      <w:r w:rsidRPr="007A5D3C">
        <w:rPr>
          <w:color w:val="6897BB"/>
          <w:lang w:val="en-US"/>
        </w:rPr>
        <w:t xml:space="preserve">0.5 </w:t>
      </w:r>
      <w:r w:rsidRPr="007A5D3C">
        <w:rPr>
          <w:color w:val="A9B7C6"/>
          <w:lang w:val="en-US"/>
        </w:rPr>
        <w:t xml:space="preserve">* (mistake ** 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new_step_sigmoidActivationFunction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y_k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t xml:space="preserve"> = 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>/ (</w:t>
      </w:r>
      <w:r w:rsidRPr="007A5D3C">
        <w:rPr>
          <w:color w:val="6897BB"/>
          <w:lang w:val="en-US"/>
        </w:rPr>
        <w:t xml:space="preserve">1 </w:t>
      </w:r>
      <w:r w:rsidRPr="007A5D3C">
        <w:rPr>
          <w:color w:val="A9B7C6"/>
          <w:lang w:val="en-US"/>
        </w:rPr>
        <w:t>+ 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r w:rsidRPr="007A5D3C">
        <w:rPr>
          <w:color w:val="6897BB"/>
          <w:lang w:val="en-US"/>
        </w:rPr>
        <w:t>0</w:t>
      </w:r>
      <w:r w:rsidRPr="007A5D3C">
        <w:rPr>
          <w:color w:val="A9B7C6"/>
          <w:lang w:val="en-US"/>
        </w:rPr>
        <w:t xml:space="preserve">] ** 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 + 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 xml:space="preserve">] ** 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 + 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A9B7C6"/>
          <w:lang w:val="en-US"/>
        </w:rPr>
        <w:t>[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 xml:space="preserve">] ** </w:t>
      </w:r>
      <w:r w:rsidRPr="007A5D3C">
        <w:rPr>
          <w:color w:val="6897BB"/>
          <w:lang w:val="en-US"/>
        </w:rPr>
        <w:t>2</w:t>
      </w:r>
      <w:r w:rsidRPr="007A5D3C">
        <w:rPr>
          <w:color w:val="A9B7C6"/>
          <w:lang w:val="en-US"/>
        </w:rPr>
        <w:t>))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change_w_jk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change_w_ij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change_thresholdValue_j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y_j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mistake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step_j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thresholdValue_k</w:t>
      </w:r>
      <w:proofErr w:type="spellEnd"/>
      <w:r w:rsidRPr="007A5D3C">
        <w:rPr>
          <w:color w:val="A9B7C6"/>
          <w:lang w:val="en-US"/>
        </w:rPr>
        <w:t xml:space="preserve"> += mistake * </w:t>
      </w:r>
      <w:proofErr w:type="spellStart"/>
      <w:r w:rsidRPr="007A5D3C">
        <w:rPr>
          <w:color w:val="A9B7C6"/>
          <w:lang w:val="en-US"/>
        </w:rPr>
        <w:t>step_k</w:t>
      </w:r>
      <w:proofErr w:type="spellEnd"/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  <w:t xml:space="preserve">      </w:t>
      </w:r>
      <w:r w:rsidRPr="007A5D3C">
        <w:rPr>
          <w:color w:val="808080"/>
          <w:lang w:val="en-US"/>
        </w:rPr>
        <w:t>#print("</w:t>
      </w:r>
      <w:proofErr w:type="spellStart"/>
      <w:r w:rsidRPr="007A5D3C">
        <w:rPr>
          <w:color w:val="808080"/>
          <w:lang w:val="en-US"/>
        </w:rPr>
        <w:t>w_jk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w_jk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   #print("</w:t>
      </w:r>
      <w:proofErr w:type="spellStart"/>
      <w:r w:rsidRPr="007A5D3C">
        <w:rPr>
          <w:color w:val="808080"/>
          <w:lang w:val="en-US"/>
        </w:rPr>
        <w:t>w_ij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w_ij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   #print("</w:t>
      </w:r>
      <w:proofErr w:type="spellStart"/>
      <w:r w:rsidRPr="007A5D3C">
        <w:rPr>
          <w:color w:val="808080"/>
          <w:lang w:val="en-US"/>
        </w:rPr>
        <w:t>thresholdValue_j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thresholdValue_j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   #print("</w:t>
      </w:r>
      <w:proofErr w:type="spellStart"/>
      <w:r w:rsidRPr="007A5D3C">
        <w:rPr>
          <w:color w:val="808080"/>
          <w:lang w:val="en-US"/>
        </w:rPr>
        <w:t>thresholdValue_k</w:t>
      </w:r>
      <w:proofErr w:type="spellEnd"/>
      <w:r w:rsidRPr="007A5D3C">
        <w:rPr>
          <w:color w:val="808080"/>
          <w:lang w:val="en-US"/>
        </w:rPr>
        <w:t xml:space="preserve">: ", </w:t>
      </w:r>
      <w:proofErr w:type="spellStart"/>
      <w:r w:rsidRPr="007A5D3C">
        <w:rPr>
          <w:color w:val="808080"/>
          <w:lang w:val="en-US"/>
        </w:rPr>
        <w:t>thresholdValue_k</w:t>
      </w:r>
      <w:proofErr w:type="spellEnd"/>
      <w:r w:rsidRPr="007A5D3C">
        <w:rPr>
          <w:color w:val="808080"/>
          <w:lang w:val="en-US"/>
        </w:rPr>
        <w:t>)</w:t>
      </w:r>
      <w:r w:rsidRPr="007A5D3C">
        <w:rPr>
          <w:color w:val="808080"/>
          <w:lang w:val="en-US"/>
        </w:rPr>
        <w:br/>
        <w:t xml:space="preserve">      </w:t>
      </w:r>
      <w:r w:rsidRPr="007A5D3C">
        <w:rPr>
          <w:color w:val="CC7832"/>
          <w:lang w:val="en-US"/>
        </w:rPr>
        <w:t xml:space="preserve">if </w:t>
      </w:r>
      <w:r w:rsidRPr="007A5D3C">
        <w:rPr>
          <w:color w:val="8888C6"/>
          <w:lang w:val="en-US"/>
        </w:rPr>
        <w:t>abs</w:t>
      </w:r>
      <w:r w:rsidRPr="007A5D3C">
        <w:rPr>
          <w:color w:val="A9B7C6"/>
          <w:lang w:val="en-US"/>
        </w:rPr>
        <w:t xml:space="preserve">(error) &lt; </w:t>
      </w:r>
      <w:proofErr w:type="spellStart"/>
      <w:r w:rsidRPr="007A5D3C">
        <w:rPr>
          <w:color w:val="A9B7C6"/>
          <w:lang w:val="en-US"/>
        </w:rPr>
        <w:t>mistake_min</w:t>
      </w:r>
      <w:proofErr w:type="spellEnd"/>
      <w:r w:rsidRPr="007A5D3C">
        <w:rPr>
          <w:color w:val="A9B7C6"/>
          <w:lang w:val="en-US"/>
        </w:rPr>
        <w:t>:</w:t>
      </w:r>
      <w:r w:rsidRPr="007A5D3C">
        <w:rPr>
          <w:color w:val="A9B7C6"/>
          <w:lang w:val="en-US"/>
        </w:rPr>
        <w:br/>
        <w:t xml:space="preserve">         </w:t>
      </w:r>
      <w:r w:rsidRPr="007A5D3C">
        <w:rPr>
          <w:color w:val="8888C6"/>
          <w:lang w:val="en-US"/>
        </w:rPr>
        <w:t>print</w:t>
      </w:r>
      <w:r w:rsidRPr="007A5D3C">
        <w:rPr>
          <w:color w:val="A9B7C6"/>
          <w:lang w:val="en-US"/>
        </w:rPr>
        <w:t>(</w:t>
      </w:r>
      <w:r w:rsidRPr="007A5D3C">
        <w:rPr>
          <w:color w:val="6A8759"/>
          <w:lang w:val="en-US"/>
        </w:rPr>
        <w:t>"</w:t>
      </w:r>
      <w:proofErr w:type="spellStart"/>
      <w:r w:rsidRPr="007A5D3C">
        <w:rPr>
          <w:color w:val="6A8759"/>
          <w:lang w:val="en-US"/>
        </w:rPr>
        <w:t>finaly</w:t>
      </w:r>
      <w:proofErr w:type="spellEnd"/>
      <w:r w:rsidRPr="007A5D3C">
        <w:rPr>
          <w:color w:val="6A8759"/>
          <w:lang w:val="en-US"/>
        </w:rPr>
        <w:t>: "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error)</w:t>
      </w:r>
      <w:r w:rsidRPr="007A5D3C">
        <w:rPr>
          <w:color w:val="A9B7C6"/>
          <w:lang w:val="en-US"/>
        </w:rPr>
        <w:br/>
        <w:t xml:space="preserve">         </w:t>
      </w:r>
      <w:r w:rsidRPr="007A5D3C">
        <w:rPr>
          <w:color w:val="CC7832"/>
          <w:lang w:val="en-US"/>
        </w:rPr>
        <w:t>break</w:t>
      </w:r>
      <w:r w:rsidRPr="007A5D3C">
        <w:rPr>
          <w:color w:val="CC7832"/>
          <w:lang w:val="en-US"/>
        </w:rPr>
        <w:br/>
        <w:t xml:space="preserve">      </w:t>
      </w:r>
      <w:r w:rsidRPr="007A5D3C">
        <w:rPr>
          <w:color w:val="8888C6"/>
          <w:lang w:val="en-US"/>
        </w:rPr>
        <w:t>print</w:t>
      </w:r>
      <w:r w:rsidRPr="007A5D3C">
        <w:rPr>
          <w:color w:val="A9B7C6"/>
          <w:lang w:val="en-US"/>
        </w:rPr>
        <w:t>(count+</w:t>
      </w:r>
      <w:r w:rsidRPr="007A5D3C">
        <w:rPr>
          <w:color w:val="6897BB"/>
          <w:lang w:val="en-US"/>
        </w:rPr>
        <w:t>1</w:t>
      </w:r>
      <w:r w:rsidRPr="007A5D3C">
        <w:rPr>
          <w:color w:val="CC7832"/>
          <w:lang w:val="en-US"/>
        </w:rPr>
        <w:t>,</w:t>
      </w:r>
      <w:r w:rsidRPr="007A5D3C">
        <w:rPr>
          <w:color w:val="6A8759"/>
          <w:lang w:val="en-US"/>
        </w:rPr>
        <w:t>";"</w:t>
      </w:r>
      <w:r w:rsidRPr="007A5D3C">
        <w:rPr>
          <w:color w:val="CC7832"/>
          <w:lang w:val="en-US"/>
        </w:rPr>
        <w:t>,</w:t>
      </w:r>
      <w:r w:rsidRPr="007A5D3C">
        <w:rPr>
          <w:color w:val="A9B7C6"/>
          <w:lang w:val="en-US"/>
        </w:rPr>
        <w:t>error)</w:t>
      </w:r>
      <w:r w:rsidRPr="007A5D3C">
        <w:rPr>
          <w:color w:val="A9B7C6"/>
          <w:lang w:val="en-US"/>
        </w:rPr>
        <w:br/>
        <w:t xml:space="preserve">      count += </w:t>
      </w:r>
      <w:r w:rsidRPr="007A5D3C">
        <w:rPr>
          <w:color w:val="6897BB"/>
          <w:lang w:val="en-US"/>
        </w:rPr>
        <w:t>1</w:t>
      </w:r>
      <w:r w:rsidRPr="007A5D3C">
        <w:rPr>
          <w:color w:val="6897BB"/>
          <w:lang w:val="en-US"/>
        </w:rPr>
        <w:br/>
        <w:t xml:space="preserve">   </w:t>
      </w:r>
      <w:r w:rsidRPr="007A5D3C">
        <w:rPr>
          <w:color w:val="8888C6"/>
          <w:lang w:val="en-US"/>
        </w:rPr>
        <w:t>print</w:t>
      </w:r>
      <w:r w:rsidRPr="007A5D3C">
        <w:rPr>
          <w:color w:val="A9B7C6"/>
          <w:lang w:val="en-US"/>
        </w:rPr>
        <w:t>(count)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</w:r>
      <w:r w:rsidRPr="007A5D3C">
        <w:rPr>
          <w:color w:val="CC7832"/>
          <w:lang w:val="en-US"/>
        </w:rPr>
        <w:t xml:space="preserve">if </w:t>
      </w:r>
      <w:r w:rsidRPr="007A5D3C">
        <w:rPr>
          <w:color w:val="A9B7C6"/>
          <w:lang w:val="en-US"/>
        </w:rPr>
        <w:t xml:space="preserve">__name__ == </w:t>
      </w:r>
      <w:r w:rsidRPr="007A5D3C">
        <w:rPr>
          <w:color w:val="6A8759"/>
          <w:lang w:val="en-US"/>
        </w:rPr>
        <w:t>'__main__'</w:t>
      </w:r>
      <w:r w:rsidRPr="007A5D3C">
        <w:rPr>
          <w:color w:val="A9B7C6"/>
          <w:lang w:val="en-US"/>
        </w:rPr>
        <w:t>:</w:t>
      </w:r>
      <w:r w:rsidRPr="007A5D3C">
        <w:rPr>
          <w:color w:val="A9B7C6"/>
          <w:lang w:val="en-US"/>
        </w:rPr>
        <w:br/>
        <w:t xml:space="preserve">   main()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mytable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PrettyTable</w:t>
      </w:r>
      <w:proofErr w:type="spellEnd"/>
      <w:r w:rsidRPr="007A5D3C">
        <w:rPr>
          <w:color w:val="A9B7C6"/>
          <w:lang w:val="en-US"/>
        </w:rPr>
        <w:t>()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mytable.field_names</w:t>
      </w:r>
      <w:proofErr w:type="spellEnd"/>
      <w:r w:rsidRPr="007A5D3C">
        <w:rPr>
          <w:color w:val="A9B7C6"/>
          <w:lang w:val="en-US"/>
        </w:rPr>
        <w:t xml:space="preserve"> = [</w:t>
      </w:r>
      <w:r w:rsidRPr="007A5D3C">
        <w:rPr>
          <w:color w:val="6A8759"/>
          <w:lang w:val="en-US"/>
        </w:rPr>
        <w:t>"Right:"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A8759"/>
          <w:lang w:val="en-US"/>
        </w:rPr>
        <w:t>"Program:"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6A8759"/>
          <w:lang w:val="en-US"/>
        </w:rPr>
        <w:t>"Error:"</w:t>
      </w:r>
      <w:r w:rsidRPr="007A5D3C">
        <w:rPr>
          <w:color w:val="A9B7C6"/>
          <w:lang w:val="en-US"/>
        </w:rPr>
        <w:t>]</w:t>
      </w:r>
      <w:r w:rsidRPr="007A5D3C">
        <w:rPr>
          <w:color w:val="A9B7C6"/>
          <w:lang w:val="en-US"/>
        </w:rPr>
        <w:br/>
        <w:t xml:space="preserve">   x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 = []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[]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CC7832"/>
          <w:lang w:val="en-US"/>
        </w:rPr>
        <w:t xml:space="preserve">for 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 xml:space="preserve">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r w:rsidRPr="007A5D3C">
        <w:rPr>
          <w:color w:val="6897BB"/>
          <w:lang w:val="en-US"/>
        </w:rPr>
        <w:t>30</w:t>
      </w:r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x.append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test_vector_j</w:t>
      </w:r>
      <w:proofErr w:type="spellEnd"/>
      <w:r w:rsidRPr="007A5D3C">
        <w:rPr>
          <w:color w:val="A9B7C6"/>
          <w:lang w:val="en-US"/>
        </w:rPr>
        <w:t xml:space="preserve"> = []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test_vector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inputElements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i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  <w:t xml:space="preserve">      </w:t>
      </w:r>
      <w:r w:rsidRPr="007A5D3C">
        <w:rPr>
          <w:color w:val="CC7832"/>
          <w:lang w:val="en-US"/>
        </w:rPr>
        <w:t xml:space="preserve">for </w:t>
      </w:r>
      <w:r w:rsidRPr="007A5D3C">
        <w:rPr>
          <w:color w:val="A9B7C6"/>
          <w:lang w:val="en-US"/>
        </w:rPr>
        <w:t xml:space="preserve">j </w:t>
      </w:r>
      <w:r w:rsidRPr="007A5D3C">
        <w:rPr>
          <w:color w:val="CC7832"/>
          <w:lang w:val="en-US"/>
        </w:rPr>
        <w:t xml:space="preserve">in </w:t>
      </w:r>
      <w:r w:rsidRPr="007A5D3C">
        <w:rPr>
          <w:color w:val="8888C6"/>
          <w:lang w:val="en-US"/>
        </w:rPr>
        <w:t>range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numin_nel_hidlayer</w:t>
      </w:r>
      <w:proofErr w:type="spellEnd"/>
      <w:r w:rsidRPr="007A5D3C">
        <w:rPr>
          <w:color w:val="A9B7C6"/>
          <w:lang w:val="en-US"/>
        </w:rPr>
        <w:t>):</w:t>
      </w:r>
      <w:r w:rsidRPr="007A5D3C">
        <w:rPr>
          <w:color w:val="A9B7C6"/>
          <w:lang w:val="en-US"/>
        </w:rPr>
        <w:br/>
        <w:t xml:space="preserve">         </w:t>
      </w:r>
      <w:proofErr w:type="spellStart"/>
      <w:r w:rsidRPr="007A5D3C">
        <w:rPr>
          <w:color w:val="A9B7C6"/>
          <w:lang w:val="en-US"/>
        </w:rPr>
        <w:t>test_vector_j.append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sigmoidActivationFunction</w:t>
      </w:r>
      <w:proofErr w:type="spellEnd"/>
      <w:r w:rsidRPr="007A5D3C">
        <w:rPr>
          <w:color w:val="A9B7C6"/>
          <w:lang w:val="en-US"/>
        </w:rPr>
        <w:t>(j</w:t>
      </w:r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test_vector</w:t>
      </w:r>
      <w:proofErr w:type="spellEnd"/>
      <w:r w:rsidRPr="007A5D3C">
        <w:rPr>
          <w:color w:val="A9B7C6"/>
          <w:lang w:val="en-US"/>
        </w:rPr>
        <w:t>))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prog_result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outputLayer_Sk</w:t>
      </w:r>
      <w:proofErr w:type="spellEnd"/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test_vector_j</w:t>
      </w:r>
      <w:proofErr w:type="spellEnd"/>
      <w:r w:rsidRPr="007A5D3C">
        <w:rPr>
          <w:color w:val="A9B7C6"/>
          <w:lang w:val="en-US"/>
        </w:rPr>
        <w:t>)</w:t>
      </w:r>
      <w:r w:rsidRPr="007A5D3C">
        <w:rPr>
          <w:color w:val="A9B7C6"/>
          <w:lang w:val="en-US"/>
        </w:rPr>
        <w:br/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right_result</w:t>
      </w:r>
      <w:proofErr w:type="spellEnd"/>
      <w:r w:rsidRPr="007A5D3C">
        <w:rPr>
          <w:color w:val="A9B7C6"/>
          <w:lang w:val="en-US"/>
        </w:rPr>
        <w:t xml:space="preserve"> = </w:t>
      </w:r>
      <w:proofErr w:type="spellStart"/>
      <w:r w:rsidRPr="007A5D3C">
        <w:rPr>
          <w:color w:val="A9B7C6"/>
          <w:lang w:val="en-US"/>
        </w:rPr>
        <w:t>test_vector</w:t>
      </w:r>
      <w:proofErr w:type="spellEnd"/>
      <w:r w:rsidRPr="007A5D3C">
        <w:rPr>
          <w:color w:val="A9B7C6"/>
          <w:lang w:val="en-US"/>
        </w:rPr>
        <w:t>[-</w:t>
      </w:r>
      <w:r w:rsidRPr="007A5D3C">
        <w:rPr>
          <w:color w:val="6897BB"/>
          <w:lang w:val="en-US"/>
        </w:rPr>
        <w:t>1</w:t>
      </w:r>
      <w:r w:rsidRPr="007A5D3C">
        <w:rPr>
          <w:color w:val="A9B7C6"/>
          <w:lang w:val="en-US"/>
        </w:rPr>
        <w:t>]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y.append</w:t>
      </w:r>
      <w:proofErr w:type="spellEnd"/>
      <w:r w:rsidRPr="007A5D3C">
        <w:rPr>
          <w:color w:val="A9B7C6"/>
          <w:lang w:val="en-US"/>
        </w:rPr>
        <w:t>(</w:t>
      </w:r>
      <w:r w:rsidRPr="007A5D3C">
        <w:rPr>
          <w:color w:val="8888C6"/>
          <w:lang w:val="en-US"/>
        </w:rPr>
        <w:t>abs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prog_result</w:t>
      </w:r>
      <w:proofErr w:type="spellEnd"/>
      <w:r w:rsidRPr="007A5D3C">
        <w:rPr>
          <w:color w:val="A9B7C6"/>
          <w:lang w:val="en-US"/>
        </w:rPr>
        <w:t xml:space="preserve"> - </w:t>
      </w:r>
      <w:proofErr w:type="spellStart"/>
      <w:r w:rsidRPr="007A5D3C">
        <w:rPr>
          <w:color w:val="A9B7C6"/>
          <w:lang w:val="en-US"/>
        </w:rPr>
        <w:t>right_result</w:t>
      </w:r>
      <w:proofErr w:type="spellEnd"/>
      <w:r w:rsidRPr="007A5D3C">
        <w:rPr>
          <w:color w:val="A9B7C6"/>
          <w:lang w:val="en-US"/>
        </w:rPr>
        <w:t>))</w:t>
      </w:r>
      <w:r w:rsidRPr="007A5D3C">
        <w:rPr>
          <w:color w:val="A9B7C6"/>
          <w:lang w:val="en-US"/>
        </w:rPr>
        <w:br/>
        <w:t xml:space="preserve">      </w:t>
      </w:r>
      <w:proofErr w:type="spellStart"/>
      <w:r w:rsidRPr="007A5D3C">
        <w:rPr>
          <w:color w:val="A9B7C6"/>
          <w:lang w:val="en-US"/>
        </w:rPr>
        <w:t>mytable.add_row</w:t>
      </w:r>
      <w:proofErr w:type="spellEnd"/>
      <w:r w:rsidRPr="007A5D3C">
        <w:rPr>
          <w:color w:val="A9B7C6"/>
          <w:lang w:val="en-US"/>
        </w:rPr>
        <w:t>([</w:t>
      </w:r>
      <w:proofErr w:type="spellStart"/>
      <w:r w:rsidRPr="007A5D3C">
        <w:rPr>
          <w:color w:val="A9B7C6"/>
          <w:lang w:val="en-US"/>
        </w:rPr>
        <w:t>right_result</w:t>
      </w:r>
      <w:proofErr w:type="spellEnd"/>
      <w:r w:rsidRPr="007A5D3C">
        <w:rPr>
          <w:color w:val="CC7832"/>
          <w:lang w:val="en-US"/>
        </w:rPr>
        <w:t xml:space="preserve">, </w:t>
      </w:r>
      <w:proofErr w:type="spellStart"/>
      <w:r w:rsidRPr="007A5D3C">
        <w:rPr>
          <w:color w:val="A9B7C6"/>
          <w:lang w:val="en-US"/>
        </w:rPr>
        <w:t>prog_result</w:t>
      </w:r>
      <w:proofErr w:type="spellEnd"/>
      <w:r w:rsidRPr="007A5D3C">
        <w:rPr>
          <w:color w:val="CC7832"/>
          <w:lang w:val="en-US"/>
        </w:rPr>
        <w:t xml:space="preserve">, </w:t>
      </w:r>
      <w:r w:rsidRPr="007A5D3C">
        <w:rPr>
          <w:color w:val="8888C6"/>
          <w:lang w:val="en-US"/>
        </w:rPr>
        <w:t>abs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prog_result</w:t>
      </w:r>
      <w:proofErr w:type="spellEnd"/>
      <w:r w:rsidRPr="007A5D3C">
        <w:rPr>
          <w:color w:val="A9B7C6"/>
          <w:lang w:val="en-US"/>
        </w:rPr>
        <w:t xml:space="preserve"> - </w:t>
      </w:r>
      <w:proofErr w:type="spellStart"/>
      <w:r w:rsidRPr="007A5D3C">
        <w:rPr>
          <w:color w:val="A9B7C6"/>
          <w:lang w:val="en-US"/>
        </w:rPr>
        <w:t>right_result</w:t>
      </w:r>
      <w:proofErr w:type="spellEnd"/>
      <w:r w:rsidRPr="007A5D3C">
        <w:rPr>
          <w:color w:val="A9B7C6"/>
          <w:lang w:val="en-US"/>
        </w:rPr>
        <w:t>)])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plt.plot</w:t>
      </w:r>
      <w:proofErr w:type="spellEnd"/>
      <w:r w:rsidRPr="007A5D3C">
        <w:rPr>
          <w:color w:val="A9B7C6"/>
          <w:lang w:val="en-US"/>
        </w:rPr>
        <w:t>(x</w:t>
      </w:r>
      <w:r w:rsidRPr="007A5D3C">
        <w:rPr>
          <w:color w:val="CC7832"/>
          <w:lang w:val="en-US"/>
        </w:rPr>
        <w:t xml:space="preserve">, </w:t>
      </w:r>
      <w:r w:rsidRPr="007A5D3C">
        <w:rPr>
          <w:color w:val="A9B7C6"/>
          <w:lang w:val="en-US"/>
        </w:rPr>
        <w:t>y)</w:t>
      </w:r>
      <w:r w:rsidRPr="007A5D3C">
        <w:rPr>
          <w:color w:val="A9B7C6"/>
          <w:lang w:val="en-US"/>
        </w:rPr>
        <w:br/>
        <w:t xml:space="preserve">   </w:t>
      </w:r>
      <w:proofErr w:type="spellStart"/>
      <w:r w:rsidRPr="007A5D3C">
        <w:rPr>
          <w:color w:val="A9B7C6"/>
          <w:lang w:val="en-US"/>
        </w:rPr>
        <w:t>plt.show</w:t>
      </w:r>
      <w:proofErr w:type="spellEnd"/>
      <w:r w:rsidRPr="007A5D3C">
        <w:rPr>
          <w:color w:val="A9B7C6"/>
          <w:lang w:val="en-US"/>
        </w:rPr>
        <w:t>()</w:t>
      </w:r>
      <w:r w:rsidRPr="007A5D3C">
        <w:rPr>
          <w:color w:val="A9B7C6"/>
          <w:lang w:val="en-US"/>
        </w:rPr>
        <w:br/>
        <w:t xml:space="preserve">   </w:t>
      </w:r>
      <w:r w:rsidRPr="007A5D3C">
        <w:rPr>
          <w:color w:val="8888C6"/>
          <w:lang w:val="en-US"/>
        </w:rPr>
        <w:t>print</w:t>
      </w:r>
      <w:r w:rsidRPr="007A5D3C">
        <w:rPr>
          <w:color w:val="A9B7C6"/>
          <w:lang w:val="en-US"/>
        </w:rPr>
        <w:t>(</w:t>
      </w:r>
      <w:proofErr w:type="spellStart"/>
      <w:r w:rsidRPr="007A5D3C">
        <w:rPr>
          <w:color w:val="A9B7C6"/>
          <w:lang w:val="en-US"/>
        </w:rPr>
        <w:t>mytable</w:t>
      </w:r>
      <w:proofErr w:type="spellEnd"/>
      <w:r w:rsidRPr="007A5D3C">
        <w:rPr>
          <w:color w:val="A9B7C6"/>
          <w:lang w:val="en-US"/>
        </w:rPr>
        <w:t>)</w:t>
      </w:r>
    </w:p>
    <w:p w14:paraId="02215C35" w14:textId="0CC9E6AC" w:rsidR="007A5D3C" w:rsidRDefault="007A5D3C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9D2F3" wp14:editId="4465B47D">
            <wp:extent cx="3345180" cy="3423524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56" cy="3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FDFF" w14:textId="6B34B1D9" w:rsidR="007A5D3C" w:rsidRPr="007A5D3C" w:rsidRDefault="007A5D3C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97CC43" wp14:editId="17DC448D">
            <wp:extent cx="3352800" cy="787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440" cy="7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807" w14:textId="77777777" w:rsidR="005D6E92" w:rsidRPr="003315A3" w:rsidRDefault="005D6E9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1311C110" w14:textId="77777777" w:rsidR="007A5D3C" w:rsidRDefault="007A5D3C" w:rsidP="00864AD5">
      <w:pPr>
        <w:widowControl/>
        <w:autoSpaceDE/>
        <w:autoSpaceDN/>
        <w:adjustRightInd/>
        <w:spacing w:before="240"/>
        <w:rPr>
          <w:b/>
          <w:sz w:val="28"/>
        </w:rPr>
      </w:pPr>
    </w:p>
    <w:p w14:paraId="0B57E088" w14:textId="783E8F70" w:rsidR="00864AD5" w:rsidRPr="007A5D3C" w:rsidRDefault="00CD2FDD" w:rsidP="00864AD5">
      <w:pPr>
        <w:widowControl/>
        <w:autoSpaceDE/>
        <w:autoSpaceDN/>
        <w:adjustRightInd/>
        <w:spacing w:before="240"/>
        <w:rPr>
          <w:noProof/>
        </w:rPr>
      </w:pPr>
      <w:r w:rsidRPr="00CD2FDD">
        <w:rPr>
          <w:b/>
          <w:sz w:val="28"/>
        </w:rPr>
        <w:t>График</w:t>
      </w:r>
      <w:r w:rsidRPr="007A5D3C">
        <w:rPr>
          <w:b/>
          <w:sz w:val="28"/>
        </w:rPr>
        <w:t xml:space="preserve"> </w:t>
      </w:r>
      <w:r w:rsidRPr="00CD2FDD">
        <w:rPr>
          <w:b/>
          <w:sz w:val="28"/>
        </w:rPr>
        <w:t>прогнозируемой</w:t>
      </w:r>
      <w:r w:rsidRPr="007A5D3C">
        <w:rPr>
          <w:b/>
          <w:sz w:val="28"/>
        </w:rPr>
        <w:t xml:space="preserve"> </w:t>
      </w:r>
      <w:r w:rsidRPr="00CD2FDD">
        <w:rPr>
          <w:b/>
          <w:sz w:val="28"/>
        </w:rPr>
        <w:t>функции</w:t>
      </w:r>
      <w:r w:rsidRPr="007A5D3C">
        <w:rPr>
          <w:b/>
          <w:sz w:val="28"/>
        </w:rPr>
        <w:t xml:space="preserve"> </w:t>
      </w:r>
      <w:r w:rsidRPr="00CD2FDD">
        <w:rPr>
          <w:b/>
          <w:sz w:val="28"/>
        </w:rPr>
        <w:t>на</w:t>
      </w:r>
      <w:r w:rsidRPr="007A5D3C">
        <w:rPr>
          <w:b/>
          <w:sz w:val="28"/>
        </w:rPr>
        <w:t xml:space="preserve"> </w:t>
      </w:r>
      <w:r w:rsidRPr="00CD2FDD">
        <w:rPr>
          <w:b/>
          <w:sz w:val="28"/>
        </w:rPr>
        <w:t>участке</w:t>
      </w:r>
      <w:r w:rsidRPr="007A5D3C">
        <w:rPr>
          <w:b/>
          <w:sz w:val="28"/>
        </w:rPr>
        <w:t xml:space="preserve"> </w:t>
      </w:r>
      <w:r w:rsidRPr="00CD2FDD">
        <w:rPr>
          <w:b/>
          <w:sz w:val="28"/>
        </w:rPr>
        <w:t>обучения</w:t>
      </w:r>
      <w:r w:rsidR="0027413A" w:rsidRPr="007A5D3C">
        <w:rPr>
          <w:b/>
          <w:sz w:val="28"/>
        </w:rPr>
        <w:t>:</w:t>
      </w:r>
    </w:p>
    <w:p w14:paraId="542CA3E4" w14:textId="67CC1AA0" w:rsidR="00CD2FDD" w:rsidRPr="007A5D3C" w:rsidRDefault="003315A3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D2C93" wp14:editId="223509F7">
            <wp:extent cx="3529894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016" cy="25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A6C" w14:textId="59819A84" w:rsidR="003315A3" w:rsidRPr="007A5D3C" w:rsidRDefault="003315A3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118E05" wp14:editId="1415005E">
            <wp:extent cx="3474720" cy="25891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02" cy="2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221" w14:textId="61E21089" w:rsidR="00CD2FDD" w:rsidRPr="007A5D3C" w:rsidRDefault="00CD2FDD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</w:p>
    <w:p w14:paraId="38A1538D" w14:textId="0B68B527" w:rsidR="00CD2FDD" w:rsidRPr="007A5D3C" w:rsidRDefault="0027413A" w:rsidP="00864AD5">
      <w:pPr>
        <w:widowControl/>
        <w:autoSpaceDE/>
        <w:autoSpaceDN/>
        <w:adjustRightInd/>
        <w:spacing w:before="240"/>
        <w:rPr>
          <w:b/>
          <w:sz w:val="28"/>
          <w:lang w:val="en-US"/>
        </w:rPr>
      </w:pPr>
      <w:r w:rsidRPr="0027413A">
        <w:rPr>
          <w:b/>
          <w:sz w:val="28"/>
        </w:rPr>
        <w:t>График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изменения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ошибки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в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зависимости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от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итерации</w:t>
      </w:r>
      <w:r w:rsidRPr="007A5D3C">
        <w:rPr>
          <w:b/>
          <w:sz w:val="28"/>
          <w:lang w:val="en-US"/>
        </w:rPr>
        <w:t>:</w:t>
      </w:r>
    </w:p>
    <w:p w14:paraId="4AFA61EC" w14:textId="1BB17825" w:rsidR="0027413A" w:rsidRPr="0027413A" w:rsidRDefault="0027413A" w:rsidP="00864AD5">
      <w:pPr>
        <w:widowControl/>
        <w:autoSpaceDE/>
        <w:autoSpaceDN/>
        <w:adjustRightInd/>
        <w:spacing w:before="240"/>
        <w:rPr>
          <w:b/>
          <w:sz w:val="32"/>
          <w:szCs w:val="28"/>
          <w:lang w:val="en-US"/>
        </w:rPr>
      </w:pPr>
      <w:r w:rsidRPr="007A5D3C">
        <w:rPr>
          <w:b/>
          <w:sz w:val="32"/>
          <w:szCs w:val="28"/>
          <w:lang w:val="en-US"/>
        </w:rPr>
        <w:t xml:space="preserve"> </w:t>
      </w:r>
      <w:r w:rsidR="007A5D3C">
        <w:rPr>
          <w:noProof/>
        </w:rPr>
        <w:drawing>
          <wp:inline distT="0" distB="0" distL="0" distR="0" wp14:anchorId="025AD712" wp14:editId="1C4BE47E">
            <wp:extent cx="3347096" cy="24231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5" cy="24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AE0" w14:textId="2B831330" w:rsidR="00A96AA3" w:rsidRPr="006C69BF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7813D8DB" w14:textId="0AAD9DB5" w:rsidR="00157DBE" w:rsidRDefault="00B47D5B" w:rsidP="00157DBE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  <w:r w:rsidR="007A5D3C" w:rsidRPr="00A96AA3">
        <w:rPr>
          <w:b/>
          <w:sz w:val="28"/>
          <w:szCs w:val="28"/>
        </w:rPr>
        <w:t>:</w:t>
      </w:r>
      <w:r w:rsidR="007A5D3C">
        <w:rPr>
          <w:sz w:val="28"/>
          <w:szCs w:val="28"/>
        </w:rPr>
        <w:t xml:space="preserve"> </w:t>
      </w:r>
      <w:r w:rsidR="007A5D3C">
        <w:rPr>
          <w:sz w:val="28"/>
        </w:rPr>
        <w:t>и</w:t>
      </w:r>
      <w:r w:rsidR="007A5D3C">
        <w:rPr>
          <w:sz w:val="28"/>
        </w:rPr>
        <w:t xml:space="preserve">зучила </w:t>
      </w:r>
      <w:r w:rsidR="007A5D3C" w:rsidRPr="005D6E92">
        <w:rPr>
          <w:sz w:val="28"/>
        </w:rPr>
        <w:t>обучение и функционирование нелинейной ИНС при решении задач распознавания образов</w:t>
      </w:r>
      <w:r w:rsidR="007A5D3C">
        <w:rPr>
          <w:sz w:val="28"/>
        </w:rPr>
        <w:t xml:space="preserve">. Применив адаптивный шаг обучения, проанализировала, что обучения </w:t>
      </w:r>
      <w:proofErr w:type="spellStart"/>
      <w:r w:rsidR="007A5D3C">
        <w:rPr>
          <w:sz w:val="28"/>
        </w:rPr>
        <w:t>нс</w:t>
      </w:r>
      <w:proofErr w:type="spellEnd"/>
      <w:r w:rsidR="007A5D3C">
        <w:rPr>
          <w:sz w:val="28"/>
        </w:rPr>
        <w:t xml:space="preserve"> происходит гораздо быстрее.</w:t>
      </w:r>
      <w:bookmarkStart w:id="0" w:name="_GoBack"/>
      <w:bookmarkEnd w:id="0"/>
    </w:p>
    <w:p w14:paraId="52259934" w14:textId="407232CE" w:rsidR="00A96AA3" w:rsidRPr="00710EA6" w:rsidRDefault="00A96AA3" w:rsidP="00157DBE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338E"/>
    <w:rsid w:val="00124530"/>
    <w:rsid w:val="00141815"/>
    <w:rsid w:val="00157DBE"/>
    <w:rsid w:val="0016094B"/>
    <w:rsid w:val="0017044B"/>
    <w:rsid w:val="00180E2C"/>
    <w:rsid w:val="001F28AC"/>
    <w:rsid w:val="002440CB"/>
    <w:rsid w:val="00245BEA"/>
    <w:rsid w:val="0024717D"/>
    <w:rsid w:val="0027413A"/>
    <w:rsid w:val="002C475B"/>
    <w:rsid w:val="002F5DB7"/>
    <w:rsid w:val="00304BEB"/>
    <w:rsid w:val="0030599D"/>
    <w:rsid w:val="00310127"/>
    <w:rsid w:val="003274C1"/>
    <w:rsid w:val="003315A3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338E"/>
    <w:rsid w:val="00481656"/>
    <w:rsid w:val="004846CB"/>
    <w:rsid w:val="004E202C"/>
    <w:rsid w:val="004F7A49"/>
    <w:rsid w:val="00526A38"/>
    <w:rsid w:val="005737FD"/>
    <w:rsid w:val="005D6E92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A5D3C"/>
    <w:rsid w:val="007E77E0"/>
    <w:rsid w:val="0081703F"/>
    <w:rsid w:val="00823CD3"/>
    <w:rsid w:val="00826068"/>
    <w:rsid w:val="00852152"/>
    <w:rsid w:val="008606F4"/>
    <w:rsid w:val="00864AD5"/>
    <w:rsid w:val="00891F69"/>
    <w:rsid w:val="008A3C91"/>
    <w:rsid w:val="008C120B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5EF3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2FDD"/>
    <w:rsid w:val="00CD5728"/>
    <w:rsid w:val="00CE4419"/>
    <w:rsid w:val="00CF3746"/>
    <w:rsid w:val="00D40733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64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439A-C2D2-4E35-96D5-745276FE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44</cp:revision>
  <dcterms:created xsi:type="dcterms:W3CDTF">2019-09-14T14:07:00Z</dcterms:created>
  <dcterms:modified xsi:type="dcterms:W3CDTF">2021-11-22T08:32:00Z</dcterms:modified>
</cp:coreProperties>
</file>